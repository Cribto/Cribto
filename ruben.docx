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41BB" w14:textId="3BDA8988" w:rsidR="00857BAA" w:rsidRDefault="00857BAA">
      <w:r>
        <w:t xml:space="preserve">                                                                                                                                                   9/14/2021</w:t>
      </w:r>
    </w:p>
    <w:p w14:paraId="49DB03C4" w14:textId="722C5C7A" w:rsidR="00857BAA" w:rsidRDefault="00857BAA"/>
    <w:p w14:paraId="456C4818" w14:textId="382F755E" w:rsidR="00E109AC" w:rsidRDefault="00F03E6C">
      <w:r>
        <w:t xml:space="preserve">I Ruben Quintana write this letter to give my </w:t>
      </w:r>
      <w:proofErr w:type="gramStart"/>
      <w:r>
        <w:t>two week</w:t>
      </w:r>
      <w:proofErr w:type="gramEnd"/>
      <w:r>
        <w:t xml:space="preserve"> notice. </w:t>
      </w:r>
      <w:r w:rsidR="00857BAA">
        <w:t>This letter confirms my resignation as an employee at Radius Aerospace</w:t>
      </w:r>
      <w:r>
        <w:t>. I appreciate the opportunity and experience I was giv</w:t>
      </w:r>
      <w:r w:rsidR="002739DF">
        <w:t>e</w:t>
      </w:r>
      <w:r>
        <w:t>n</w:t>
      </w:r>
      <w:r w:rsidR="002739DF">
        <w:t>.</w:t>
      </w:r>
    </w:p>
    <w:p w14:paraId="0CEC2959" w14:textId="77777777" w:rsidR="00E109AC" w:rsidRDefault="00E109AC"/>
    <w:p w14:paraId="684F055E" w14:textId="77777777" w:rsidR="00E109AC" w:rsidRDefault="00E109AC"/>
    <w:p w14:paraId="6F8CC967" w14:textId="77777777" w:rsidR="00E109AC" w:rsidRDefault="00E109AC"/>
    <w:p w14:paraId="50206579" w14:textId="0FB6592A" w:rsidR="00857BAA" w:rsidRDefault="00E109AC">
      <w:r>
        <w:t>Best Regards</w:t>
      </w:r>
      <w:r w:rsidR="002739DF">
        <w:t>,</w:t>
      </w:r>
    </w:p>
    <w:p w14:paraId="618754B5" w14:textId="0D939684" w:rsidR="002739DF" w:rsidRDefault="002739DF">
      <w:r>
        <w:t>Ruben Quintana</w:t>
      </w:r>
    </w:p>
    <w:sectPr w:rsidR="0027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AA"/>
    <w:rsid w:val="002739DF"/>
    <w:rsid w:val="00645252"/>
    <w:rsid w:val="006D3D74"/>
    <w:rsid w:val="0083569A"/>
    <w:rsid w:val="00857BAA"/>
    <w:rsid w:val="00A9204E"/>
    <w:rsid w:val="00E109AC"/>
    <w:rsid w:val="00F0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1F62"/>
  <w15:chartTrackingRefBased/>
  <w15:docId w15:val="{9640CA36-088D-48C6-99D5-F1921CA9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quintana\AppData\Local\Microsoft\Office\16.0\DTS\en-US%7b79A904E9-7854-43FE-BDF3-94D80251B614%7d\%7b922A1113-10A1-4B9C-B3F6-1E91386BE77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B1FEFD0A8824FBDD7576F4948ECFA" ma:contentTypeVersion="0" ma:contentTypeDescription="Create a new document." ma:contentTypeScope="" ma:versionID="d918ca20b590976dd7c177a5233e2a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2874c9769fdb9c1c60b58f12b2852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C1CF98A-0893-42FB-BC94-2CFB5773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877609-2104-468F-98C4-D8B5834DF0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{922A1113-10A1-4B9C-B3F6-1E91386BE779}tf02786999_win32</Template>
  <TotalTime>30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Quintana, Kelvin A. (Radius)</dc:creator>
  <cp:keywords/>
  <dc:description/>
  <cp:lastModifiedBy>Quintana, Kelvin A. (Radius)</cp:lastModifiedBy>
  <cp:revision>1</cp:revision>
  <cp:lastPrinted>2021-09-14T12:16:00Z</cp:lastPrinted>
  <dcterms:created xsi:type="dcterms:W3CDTF">2021-09-14T11:24:00Z</dcterms:created>
  <dcterms:modified xsi:type="dcterms:W3CDTF">2021-09-14T12:19:00Z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0x010100F76B1FEFD0A8824FBDD7576F4948ECFA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